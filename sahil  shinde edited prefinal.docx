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A6" w:rsidRPr="000A409F" w:rsidRDefault="00C10B18" w:rsidP="001814A6">
      <w:pPr>
        <w:rPr>
          <w:b/>
          <w:bCs/>
        </w:rPr>
      </w:pPr>
      <w:r>
        <w:rPr>
          <w:b/>
          <w:bCs/>
        </w:rPr>
        <w:t xml:space="preserve">Mr. </w:t>
      </w:r>
      <w:r w:rsidR="00BB5D8F">
        <w:rPr>
          <w:b/>
          <w:bCs/>
        </w:rPr>
        <w:t>Sahil S</w:t>
      </w:r>
      <w:r w:rsidR="000A409F" w:rsidRPr="000A409F">
        <w:rPr>
          <w:b/>
          <w:bCs/>
        </w:rPr>
        <w:t xml:space="preserve">udhir </w:t>
      </w:r>
      <w:r w:rsidR="00BB5D8F">
        <w:rPr>
          <w:b/>
          <w:bCs/>
        </w:rPr>
        <w:t>S</w:t>
      </w:r>
      <w:r w:rsidR="001814A6" w:rsidRPr="000A409F">
        <w:rPr>
          <w:b/>
          <w:bCs/>
        </w:rPr>
        <w:t>hinde.</w:t>
      </w:r>
    </w:p>
    <w:p w:rsidR="001814A6" w:rsidRDefault="001814A6" w:rsidP="001814A6">
      <w:pPr>
        <w:spacing w:before="60" w:after="60"/>
        <w:ind w:left="360"/>
        <w:rPr>
          <w:bCs/>
          <w:sz w:val="18"/>
          <w:szCs w:val="18"/>
        </w:rPr>
      </w:pPr>
    </w:p>
    <w:p w:rsidR="001814A6" w:rsidRPr="000A409F" w:rsidRDefault="001814A6" w:rsidP="001814A6">
      <w:pPr>
        <w:pStyle w:val="Heading6"/>
        <w:shd w:val="clear" w:color="auto" w:fill="D8D8D8"/>
        <w:jc w:val="left"/>
        <w:rPr>
          <w:rFonts w:asciiTheme="minorHAnsi" w:hAnsiTheme="minorHAnsi"/>
          <w:sz w:val="22"/>
          <w:szCs w:val="22"/>
        </w:rPr>
      </w:pPr>
      <w:r w:rsidRPr="000A409F">
        <w:rPr>
          <w:rFonts w:asciiTheme="minorHAnsi" w:hAnsiTheme="minorHAnsi"/>
          <w:sz w:val="22"/>
          <w:szCs w:val="22"/>
        </w:rPr>
        <w:t>CONTACT</w:t>
      </w:r>
    </w:p>
    <w:p w:rsidR="001814A6" w:rsidRPr="00B809F5" w:rsidRDefault="001814A6" w:rsidP="001E580C">
      <w:pPr>
        <w:rPr>
          <w:color w:val="000000" w:themeColor="text1"/>
        </w:rPr>
      </w:pPr>
      <w:r>
        <w:br/>
      </w:r>
      <w:r w:rsidR="001E580C">
        <w:t xml:space="preserve">     </w:t>
      </w:r>
      <w:r w:rsidR="001E580C" w:rsidRPr="00B809F5">
        <w:rPr>
          <w:color w:val="000000" w:themeColor="text1"/>
        </w:rPr>
        <w:t xml:space="preserve">        </w:t>
      </w:r>
      <w:r w:rsidR="000A409F" w:rsidRPr="00B809F5">
        <w:rPr>
          <w:color w:val="000000" w:themeColor="text1"/>
        </w:rPr>
        <w:t xml:space="preserve"> </w:t>
      </w:r>
      <w:r w:rsidRPr="00B809F5">
        <w:rPr>
          <w:color w:val="000000" w:themeColor="text1"/>
        </w:rPr>
        <w:t>ph.</w:t>
      </w:r>
      <w:r w:rsidR="000A409F" w:rsidRPr="00B809F5">
        <w:rPr>
          <w:color w:val="000000" w:themeColor="text1"/>
        </w:rPr>
        <w:t xml:space="preserve"> N</w:t>
      </w:r>
      <w:r w:rsidRPr="00B809F5">
        <w:rPr>
          <w:color w:val="000000" w:themeColor="text1"/>
        </w:rPr>
        <w:t>o</w:t>
      </w:r>
      <w:r w:rsidR="000A409F" w:rsidRPr="00B809F5">
        <w:rPr>
          <w:color w:val="000000" w:themeColor="text1"/>
        </w:rPr>
        <w:t xml:space="preserve">. </w:t>
      </w:r>
      <w:r w:rsidRPr="00B809F5">
        <w:rPr>
          <w:color w:val="000000" w:themeColor="text1"/>
        </w:rPr>
        <w:t xml:space="preserve"> - 705731477</w:t>
      </w:r>
      <w:r w:rsidR="00ED4310" w:rsidRPr="00B809F5">
        <w:rPr>
          <w:color w:val="000000" w:themeColor="text1"/>
        </w:rPr>
        <w:t>0</w:t>
      </w:r>
    </w:p>
    <w:p w:rsidR="001814A6" w:rsidRPr="00B809F5" w:rsidRDefault="001E580C" w:rsidP="001E580C">
      <w:pPr>
        <w:rPr>
          <w:color w:val="000000" w:themeColor="text1"/>
        </w:rPr>
      </w:pPr>
      <w:r w:rsidRPr="00B809F5">
        <w:rPr>
          <w:color w:val="000000" w:themeColor="text1"/>
        </w:rPr>
        <w:t xml:space="preserve">              </w:t>
      </w:r>
      <w:r w:rsidR="001814A6" w:rsidRPr="00B809F5">
        <w:rPr>
          <w:color w:val="000000" w:themeColor="text1"/>
        </w:rPr>
        <w:t xml:space="preserve">Email – </w:t>
      </w:r>
      <w:hyperlink r:id="rId6" w:history="1">
        <w:r w:rsidR="001814A6" w:rsidRPr="00B809F5">
          <w:rPr>
            <w:rStyle w:val="Hyperlink"/>
            <w:color w:val="000000" w:themeColor="text1"/>
          </w:rPr>
          <w:t>sahil32shinde@gmail.com</w:t>
        </w:r>
      </w:hyperlink>
    </w:p>
    <w:p w:rsidR="001814A6" w:rsidRPr="000A409F" w:rsidRDefault="001814A6" w:rsidP="001814A6">
      <w:pPr>
        <w:pStyle w:val="Heading6"/>
        <w:shd w:val="clear" w:color="auto" w:fill="D8D8D8"/>
        <w:jc w:val="left"/>
        <w:rPr>
          <w:rFonts w:asciiTheme="minorHAnsi" w:hAnsiTheme="minorHAnsi"/>
          <w:sz w:val="22"/>
          <w:szCs w:val="22"/>
        </w:rPr>
      </w:pPr>
      <w:r w:rsidRPr="000A409F">
        <w:rPr>
          <w:rFonts w:asciiTheme="minorHAnsi" w:hAnsiTheme="minorHAnsi"/>
          <w:sz w:val="22"/>
          <w:szCs w:val="22"/>
        </w:rPr>
        <w:t>SYNOPSIS</w:t>
      </w:r>
    </w:p>
    <w:p w:rsidR="001814A6" w:rsidRDefault="001814A6" w:rsidP="001814A6">
      <w:pPr>
        <w:rPr>
          <w:sz w:val="18"/>
          <w:szCs w:val="18"/>
        </w:rPr>
      </w:pPr>
    </w:p>
    <w:p w:rsidR="001814A6" w:rsidRDefault="001814A6" w:rsidP="0090574D">
      <w:pPr>
        <w:numPr>
          <w:ilvl w:val="0"/>
          <w:numId w:val="3"/>
        </w:numPr>
        <w:suppressAutoHyphens/>
        <w:spacing w:before="60" w:after="60" w:line="240" w:lineRule="auto"/>
        <w:rPr>
          <w:sz w:val="18"/>
          <w:szCs w:val="18"/>
        </w:rPr>
      </w:pPr>
      <w:r w:rsidRPr="001814A6">
        <w:t>Excellent written, communication, inter personal and problem solving skills with the ability to work in multi-cultural environment</w:t>
      </w:r>
      <w:r>
        <w:rPr>
          <w:sz w:val="18"/>
          <w:szCs w:val="18"/>
        </w:rPr>
        <w:t>.</w:t>
      </w:r>
    </w:p>
    <w:p w:rsidR="0090574D" w:rsidRPr="0090574D" w:rsidRDefault="0090574D" w:rsidP="0090574D">
      <w:pPr>
        <w:suppressAutoHyphens/>
        <w:spacing w:before="60" w:after="60" w:line="240" w:lineRule="auto"/>
        <w:ind w:left="720"/>
        <w:rPr>
          <w:sz w:val="18"/>
          <w:szCs w:val="18"/>
        </w:rPr>
      </w:pPr>
    </w:p>
    <w:p w:rsidR="001814A6" w:rsidRPr="000A409F" w:rsidRDefault="001814A6" w:rsidP="001814A6">
      <w:pPr>
        <w:pStyle w:val="Heading6"/>
        <w:shd w:val="clear" w:color="auto" w:fill="D8D8D8"/>
        <w:jc w:val="left"/>
        <w:rPr>
          <w:rFonts w:asciiTheme="minorHAnsi" w:hAnsiTheme="minorHAnsi"/>
          <w:sz w:val="22"/>
          <w:szCs w:val="22"/>
        </w:rPr>
      </w:pPr>
      <w:r w:rsidRPr="000A409F">
        <w:rPr>
          <w:rFonts w:asciiTheme="minorHAnsi" w:hAnsiTheme="minorHAnsi"/>
          <w:sz w:val="22"/>
          <w:szCs w:val="22"/>
        </w:rPr>
        <w:t>PROFESSIONAL EXPERIENCE</w:t>
      </w:r>
      <w:r w:rsidR="00BB5D8F">
        <w:rPr>
          <w:rFonts w:asciiTheme="minorHAnsi" w:hAnsiTheme="minorHAnsi"/>
          <w:sz w:val="22"/>
          <w:szCs w:val="22"/>
        </w:rPr>
        <w:t xml:space="preserve"> ( APPRENTICE </w:t>
      </w:r>
      <w:r w:rsidR="00ED4310">
        <w:rPr>
          <w:rFonts w:asciiTheme="minorHAnsi" w:hAnsiTheme="minorHAnsi"/>
          <w:sz w:val="22"/>
          <w:szCs w:val="22"/>
        </w:rPr>
        <w:t>)</w:t>
      </w:r>
    </w:p>
    <w:p w:rsidR="001E580C" w:rsidRDefault="001E580C" w:rsidP="0090574D">
      <w:pPr>
        <w:jc w:val="both"/>
        <w:rPr>
          <w:b/>
        </w:rPr>
      </w:pPr>
    </w:p>
    <w:p w:rsidR="001814A6" w:rsidRPr="0090574D" w:rsidRDefault="000A409F" w:rsidP="00BB5D8F">
      <w:pPr>
        <w:rPr>
          <w:b/>
        </w:rPr>
      </w:pPr>
      <w:r>
        <w:rPr>
          <w:b/>
        </w:rPr>
        <w:t xml:space="preserve">               </w:t>
      </w:r>
      <w:r w:rsidR="0090574D" w:rsidRPr="0090574D">
        <w:rPr>
          <w:b/>
        </w:rPr>
        <w:t>Krishna Antioxidant Pvt.</w:t>
      </w:r>
      <w:r>
        <w:rPr>
          <w:b/>
        </w:rPr>
        <w:t xml:space="preserve"> </w:t>
      </w:r>
      <w:r w:rsidR="0090574D" w:rsidRPr="0090574D">
        <w:rPr>
          <w:b/>
        </w:rPr>
        <w:t>Ltd</w:t>
      </w:r>
      <w:r>
        <w:rPr>
          <w:b/>
        </w:rPr>
        <w:t>.</w:t>
      </w:r>
    </w:p>
    <w:p w:rsidR="0090574D" w:rsidRPr="0090574D" w:rsidRDefault="00BB5D8F" w:rsidP="00BB5D8F">
      <w:pPr>
        <w:pStyle w:val="ListParagraph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Designation   </w:t>
      </w:r>
      <w:r w:rsidR="0090574D" w:rsidRPr="0090574D">
        <w:rPr>
          <w:rFonts w:asciiTheme="minorHAnsi" w:hAnsiTheme="minorHAnsi"/>
          <w:sz w:val="22"/>
          <w:szCs w:val="22"/>
        </w:rPr>
        <w:t xml:space="preserve"> : </w:t>
      </w:r>
      <w:r w:rsidR="00ED4310">
        <w:rPr>
          <w:rFonts w:asciiTheme="minorHAnsi" w:hAnsiTheme="minorHAnsi"/>
          <w:sz w:val="22"/>
          <w:szCs w:val="22"/>
        </w:rPr>
        <w:t xml:space="preserve"> Trainee Supervisor</w:t>
      </w:r>
    </w:p>
    <w:p w:rsidR="0090574D" w:rsidRPr="0090574D" w:rsidRDefault="0090574D" w:rsidP="00BB5D8F">
      <w:pPr>
        <w:pStyle w:val="ListParagraph1"/>
        <w:rPr>
          <w:rFonts w:asciiTheme="minorHAnsi" w:hAnsiTheme="minorHAnsi"/>
          <w:sz w:val="22"/>
          <w:szCs w:val="22"/>
        </w:rPr>
      </w:pPr>
      <w:r w:rsidRPr="0090574D">
        <w:rPr>
          <w:rFonts w:asciiTheme="minorHAnsi" w:hAnsiTheme="minorHAnsi"/>
          <w:sz w:val="22"/>
          <w:szCs w:val="22"/>
        </w:rPr>
        <w:t xml:space="preserve">Year                </w:t>
      </w:r>
      <w:r w:rsidR="00BB5D8F">
        <w:rPr>
          <w:rFonts w:asciiTheme="minorHAnsi" w:hAnsiTheme="minorHAnsi"/>
          <w:sz w:val="22"/>
          <w:szCs w:val="22"/>
        </w:rPr>
        <w:t xml:space="preserve"> </w:t>
      </w:r>
      <w:r w:rsidRPr="0090574D">
        <w:rPr>
          <w:rFonts w:asciiTheme="minorHAnsi" w:hAnsiTheme="minorHAnsi"/>
          <w:sz w:val="22"/>
          <w:szCs w:val="22"/>
        </w:rPr>
        <w:t xml:space="preserve">: </w:t>
      </w:r>
      <w:bookmarkStart w:id="0" w:name="_GoBack"/>
      <w:bookmarkEnd w:id="0"/>
      <w:r w:rsidR="00ED4310">
        <w:rPr>
          <w:rFonts w:asciiTheme="minorHAnsi" w:hAnsiTheme="minorHAnsi"/>
          <w:sz w:val="22"/>
          <w:szCs w:val="22"/>
        </w:rPr>
        <w:t>1</w:t>
      </w:r>
      <w:r w:rsidR="00ED4310" w:rsidRPr="00ED4310">
        <w:rPr>
          <w:rFonts w:asciiTheme="minorHAnsi" w:hAnsiTheme="minorHAnsi"/>
          <w:sz w:val="22"/>
          <w:szCs w:val="22"/>
          <w:vertAlign w:val="superscript"/>
        </w:rPr>
        <w:t>st</w:t>
      </w:r>
      <w:r w:rsidR="00ED4310">
        <w:rPr>
          <w:rFonts w:asciiTheme="minorHAnsi" w:hAnsiTheme="minorHAnsi"/>
          <w:sz w:val="22"/>
          <w:szCs w:val="22"/>
        </w:rPr>
        <w:t xml:space="preserve"> june 2019 to 31</w:t>
      </w:r>
      <w:r w:rsidR="00ED4310" w:rsidRPr="00ED4310">
        <w:rPr>
          <w:rFonts w:asciiTheme="minorHAnsi" w:hAnsiTheme="minorHAnsi"/>
          <w:sz w:val="22"/>
          <w:szCs w:val="22"/>
          <w:vertAlign w:val="superscript"/>
        </w:rPr>
        <w:t>st</w:t>
      </w:r>
      <w:r w:rsidR="00ED4310">
        <w:rPr>
          <w:rFonts w:asciiTheme="minorHAnsi" w:hAnsiTheme="minorHAnsi"/>
          <w:sz w:val="22"/>
          <w:szCs w:val="22"/>
        </w:rPr>
        <w:t xml:space="preserve"> may 2020</w:t>
      </w:r>
    </w:p>
    <w:p w:rsidR="0090574D" w:rsidRDefault="00BB5D8F" w:rsidP="00BB5D8F">
      <w:pPr>
        <w:pStyle w:val="ListParagraph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Department   </w:t>
      </w:r>
      <w:r w:rsidR="0090574D" w:rsidRPr="0090574D">
        <w:rPr>
          <w:rFonts w:asciiTheme="minorHAnsi" w:hAnsiTheme="minorHAnsi"/>
          <w:sz w:val="22"/>
          <w:szCs w:val="22"/>
        </w:rPr>
        <w:t>: Maintena</w:t>
      </w:r>
      <w:r w:rsidR="00345634">
        <w:rPr>
          <w:rFonts w:asciiTheme="minorHAnsi" w:hAnsiTheme="minorHAnsi"/>
          <w:sz w:val="22"/>
          <w:szCs w:val="22"/>
        </w:rPr>
        <w:t>n</w:t>
      </w:r>
      <w:r w:rsidR="0090574D" w:rsidRPr="0090574D">
        <w:rPr>
          <w:rFonts w:asciiTheme="minorHAnsi" w:hAnsiTheme="minorHAnsi"/>
          <w:sz w:val="22"/>
          <w:szCs w:val="22"/>
        </w:rPr>
        <w:t>ce</w:t>
      </w:r>
    </w:p>
    <w:p w:rsidR="00345634" w:rsidRPr="0090574D" w:rsidRDefault="00345634" w:rsidP="00BB5D8F">
      <w:pPr>
        <w:pStyle w:val="ListParagraph1"/>
        <w:rPr>
          <w:rFonts w:asciiTheme="minorHAnsi" w:hAnsiTheme="minorHAnsi"/>
          <w:sz w:val="22"/>
          <w:szCs w:val="22"/>
        </w:rPr>
      </w:pPr>
    </w:p>
    <w:p w:rsidR="0090574D" w:rsidRDefault="00345634" w:rsidP="0090574D">
      <w:pPr>
        <w:pStyle w:val="ListParagraph1"/>
        <w:jc w:val="both"/>
        <w:rPr>
          <w:rFonts w:asciiTheme="minorHAnsi" w:hAnsiTheme="minorHAnsi"/>
          <w:b/>
          <w:bCs/>
          <w:sz w:val="22"/>
          <w:szCs w:val="22"/>
        </w:rPr>
      </w:pPr>
      <w:r w:rsidRPr="00A25BE1">
        <w:rPr>
          <w:rFonts w:asciiTheme="minorHAnsi" w:hAnsiTheme="minorHAnsi"/>
          <w:b/>
          <w:bCs/>
          <w:sz w:val="22"/>
          <w:szCs w:val="22"/>
        </w:rPr>
        <w:t>Responsibility</w:t>
      </w:r>
      <w:r>
        <w:rPr>
          <w:rFonts w:asciiTheme="minorHAnsi" w:hAnsiTheme="minorHAnsi"/>
          <w:b/>
          <w:bCs/>
          <w:sz w:val="22"/>
          <w:szCs w:val="22"/>
        </w:rPr>
        <w:t xml:space="preserve"> :</w:t>
      </w:r>
    </w:p>
    <w:p w:rsidR="00345634" w:rsidRPr="00FE0ADB" w:rsidRDefault="00345634" w:rsidP="0090574D">
      <w:pPr>
        <w:pStyle w:val="ListParagraph1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90574D" w:rsidRPr="00FE0ADB" w:rsidRDefault="0090574D" w:rsidP="00683D17">
      <w:pPr>
        <w:pStyle w:val="ListParagraph1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E0ADB">
        <w:rPr>
          <w:rFonts w:asciiTheme="minorHAnsi" w:hAnsiTheme="minorHAnsi"/>
          <w:sz w:val="22"/>
          <w:szCs w:val="22"/>
        </w:rPr>
        <w:t>Manpower Planning.</w:t>
      </w:r>
    </w:p>
    <w:p w:rsidR="0090574D" w:rsidRPr="0090574D" w:rsidRDefault="0090574D" w:rsidP="0090574D">
      <w:pPr>
        <w:pStyle w:val="ListParagraph1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90574D">
        <w:rPr>
          <w:rFonts w:asciiTheme="minorHAnsi" w:hAnsiTheme="minorHAnsi"/>
          <w:sz w:val="22"/>
          <w:szCs w:val="22"/>
        </w:rPr>
        <w:t>Manpower Handling.</w:t>
      </w:r>
    </w:p>
    <w:p w:rsidR="0090574D" w:rsidRPr="0090574D" w:rsidRDefault="0090574D" w:rsidP="0090574D">
      <w:pPr>
        <w:pStyle w:val="ListParagraph1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90574D">
        <w:rPr>
          <w:rFonts w:asciiTheme="minorHAnsi" w:hAnsiTheme="minorHAnsi"/>
          <w:sz w:val="22"/>
          <w:szCs w:val="22"/>
        </w:rPr>
        <w:t>Breakdown maintenance</w:t>
      </w:r>
    </w:p>
    <w:p w:rsidR="0090574D" w:rsidRDefault="0090574D" w:rsidP="0090574D">
      <w:pPr>
        <w:pStyle w:val="ListParagraph1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90574D">
        <w:rPr>
          <w:rFonts w:asciiTheme="minorHAnsi" w:hAnsiTheme="minorHAnsi"/>
          <w:sz w:val="22"/>
          <w:szCs w:val="22"/>
        </w:rPr>
        <w:t xml:space="preserve">Preventive </w:t>
      </w:r>
      <w:r w:rsidR="00FE0ADB">
        <w:rPr>
          <w:rFonts w:asciiTheme="minorHAnsi" w:hAnsiTheme="minorHAnsi"/>
          <w:sz w:val="22"/>
          <w:szCs w:val="22"/>
        </w:rPr>
        <w:t>maintenance</w:t>
      </w:r>
    </w:p>
    <w:p w:rsidR="0090574D" w:rsidRPr="0090574D" w:rsidRDefault="0090574D" w:rsidP="0090574D">
      <w:pPr>
        <w:pStyle w:val="ListParagraph1"/>
        <w:rPr>
          <w:rFonts w:asciiTheme="minorHAnsi" w:hAnsiTheme="minorHAnsi"/>
          <w:sz w:val="22"/>
          <w:szCs w:val="22"/>
        </w:rPr>
      </w:pPr>
    </w:p>
    <w:p w:rsidR="0090574D" w:rsidRPr="00FF5726" w:rsidRDefault="0090574D" w:rsidP="0090574D">
      <w:pPr>
        <w:pStyle w:val="Heading6"/>
        <w:shd w:val="clear" w:color="auto" w:fill="D8D8D8"/>
        <w:jc w:val="left"/>
        <w:rPr>
          <w:rFonts w:asciiTheme="minorHAnsi" w:hAnsiTheme="minorHAnsi"/>
          <w:sz w:val="22"/>
          <w:szCs w:val="22"/>
        </w:rPr>
      </w:pPr>
      <w:r w:rsidRPr="00FF5726">
        <w:rPr>
          <w:rFonts w:asciiTheme="minorHAnsi" w:hAnsiTheme="minorHAnsi"/>
          <w:sz w:val="22"/>
          <w:szCs w:val="22"/>
        </w:rPr>
        <w:t>ACADEMIC CREDENTIALS</w:t>
      </w:r>
    </w:p>
    <w:p w:rsidR="0090574D" w:rsidRPr="00FF5726" w:rsidRDefault="0090574D" w:rsidP="0090574D"/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962"/>
        <w:gridCol w:w="4280"/>
      </w:tblGrid>
      <w:tr w:rsidR="0090574D" w:rsidRPr="00FF5726" w:rsidTr="00E334EE">
        <w:trPr>
          <w:trHeight w:val="1898"/>
        </w:trPr>
        <w:tc>
          <w:tcPr>
            <w:tcW w:w="4962" w:type="dxa"/>
          </w:tcPr>
          <w:p w:rsidR="0090574D" w:rsidRPr="00FF5726" w:rsidRDefault="0090574D" w:rsidP="00552D54">
            <w:pPr>
              <w:jc w:val="center"/>
              <w:rPr>
                <w:b/>
              </w:rPr>
            </w:pPr>
          </w:p>
          <w:p w:rsidR="0090574D" w:rsidRPr="00FF5726" w:rsidRDefault="0090574D" w:rsidP="00552D54">
            <w:pPr>
              <w:jc w:val="center"/>
              <w:rPr>
                <w:b/>
              </w:rPr>
            </w:pPr>
            <w:r w:rsidRPr="00FF5726">
              <w:rPr>
                <w:rFonts w:eastAsia="Times New Roman" w:cs="Times New Roman"/>
                <w:b/>
              </w:rPr>
              <w:t xml:space="preserve">B. </w:t>
            </w:r>
            <w:r w:rsidR="00C8772F">
              <w:rPr>
                <w:rFonts w:eastAsia="Times New Roman" w:cs="Times New Roman"/>
                <w:b/>
              </w:rPr>
              <w:t>E.</w:t>
            </w:r>
            <w:r w:rsidRPr="00FF5726">
              <w:rPr>
                <w:rFonts w:eastAsia="Times New Roman" w:cs="Times New Roman"/>
                <w:b/>
              </w:rPr>
              <w:t xml:space="preserve"> Mechanical</w:t>
            </w:r>
          </w:p>
          <w:p w:rsidR="0090574D" w:rsidRPr="00FF5726" w:rsidRDefault="00683D17" w:rsidP="00552D54">
            <w:pPr>
              <w:jc w:val="center"/>
              <w:rPr>
                <w:rFonts w:eastAsia="Times New Roman" w:cs="Times New Roman"/>
                <w:b/>
              </w:rPr>
            </w:pPr>
            <w:r w:rsidRPr="00FF5726">
              <w:rPr>
                <w:rFonts w:eastAsia="Times New Roman" w:cs="Times New Roman"/>
                <w:b/>
              </w:rPr>
              <w:t>Rajaram shinde college of engineering, chiplun</w:t>
            </w:r>
          </w:p>
          <w:p w:rsidR="00683D17" w:rsidRPr="00FF5726" w:rsidRDefault="00683D17" w:rsidP="00552D54">
            <w:pPr>
              <w:jc w:val="center"/>
              <w:rPr>
                <w:b/>
              </w:rPr>
            </w:pPr>
            <w:r w:rsidRPr="00FF5726">
              <w:rPr>
                <w:rFonts w:eastAsia="Times New Roman" w:cs="Times New Roman"/>
                <w:b/>
              </w:rPr>
              <w:t xml:space="preserve">Mumbai </w:t>
            </w:r>
            <w:r w:rsidRPr="00A25BE1">
              <w:rPr>
                <w:rFonts w:eastAsia="Times New Roman" w:cs="Times New Roman"/>
                <w:b/>
              </w:rPr>
              <w:t>university</w:t>
            </w:r>
          </w:p>
        </w:tc>
        <w:tc>
          <w:tcPr>
            <w:tcW w:w="4280" w:type="dxa"/>
          </w:tcPr>
          <w:p w:rsidR="0090574D" w:rsidRPr="00FF5726" w:rsidRDefault="0090574D" w:rsidP="00552D54">
            <w:pPr>
              <w:jc w:val="center"/>
              <w:rPr>
                <w:b/>
              </w:rPr>
            </w:pPr>
          </w:p>
          <w:p w:rsidR="00345634" w:rsidRDefault="00345634" w:rsidP="00552D54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B.E.</w:t>
            </w:r>
            <w:r w:rsidR="00C8772F">
              <w:rPr>
                <w:rFonts w:eastAsia="Times New Roman" w:cs="Times New Roman"/>
                <w:b/>
              </w:rPr>
              <w:t xml:space="preserve"> in</w:t>
            </w:r>
            <w:r w:rsidR="002F3340">
              <w:rPr>
                <w:rFonts w:eastAsia="Times New Roman" w:cs="Times New Roman"/>
                <w:b/>
              </w:rPr>
              <w:t xml:space="preserve"> m</w:t>
            </w:r>
            <w:r w:rsidR="0090574D" w:rsidRPr="00FF5726">
              <w:rPr>
                <w:rFonts w:eastAsia="Times New Roman" w:cs="Times New Roman"/>
                <w:b/>
              </w:rPr>
              <w:t>echa</w:t>
            </w:r>
            <w:r w:rsidR="002F3340">
              <w:rPr>
                <w:rFonts w:eastAsia="Times New Roman" w:cs="Times New Roman"/>
                <w:b/>
              </w:rPr>
              <w:t>nical b</w:t>
            </w:r>
            <w:r>
              <w:rPr>
                <w:rFonts w:eastAsia="Times New Roman" w:cs="Times New Roman"/>
                <w:b/>
              </w:rPr>
              <w:t xml:space="preserve">ranch with aggregate </w:t>
            </w:r>
          </w:p>
          <w:p w:rsidR="0090574D" w:rsidRDefault="00345634" w:rsidP="00552D54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7.4</w:t>
            </w:r>
            <w:r w:rsidR="00683D17" w:rsidRPr="00FF5726">
              <w:rPr>
                <w:rFonts w:eastAsia="Times New Roman" w:cs="Times New Roman"/>
                <w:b/>
              </w:rPr>
              <w:t>6</w:t>
            </w:r>
            <w:r w:rsidR="0090574D" w:rsidRPr="00FF5726">
              <w:rPr>
                <w:rFonts w:eastAsia="Times New Roman" w:cs="Times New Roman"/>
                <w:b/>
              </w:rPr>
              <w:t xml:space="preserve"> CGPA/</w:t>
            </w:r>
            <w:r w:rsidR="00683D17" w:rsidRPr="00FF5726">
              <w:rPr>
                <w:rFonts w:eastAsia="Times New Roman" w:cs="Times New Roman"/>
                <w:b/>
              </w:rPr>
              <w:t>10</w:t>
            </w:r>
          </w:p>
          <w:p w:rsidR="00C8772F" w:rsidRPr="00FF5726" w:rsidRDefault="00C8772F" w:rsidP="00552D54">
            <w:pPr>
              <w:jc w:val="center"/>
              <w:rPr>
                <w:b/>
              </w:rPr>
            </w:pPr>
            <w:r>
              <w:rPr>
                <w:rFonts w:eastAsia="Times New Roman" w:cs="Times New Roman"/>
                <w:b/>
              </w:rPr>
              <w:t>Passing year: 2019</w:t>
            </w:r>
          </w:p>
        </w:tc>
      </w:tr>
      <w:tr w:rsidR="0090574D" w:rsidRPr="00FF5726" w:rsidTr="00E334EE">
        <w:trPr>
          <w:trHeight w:val="2537"/>
        </w:trPr>
        <w:tc>
          <w:tcPr>
            <w:tcW w:w="4962" w:type="dxa"/>
          </w:tcPr>
          <w:p w:rsidR="00A25BE1" w:rsidRDefault="00A25BE1" w:rsidP="002F3340">
            <w:pPr>
              <w:jc w:val="center"/>
              <w:rPr>
                <w:b/>
              </w:rPr>
            </w:pPr>
          </w:p>
          <w:p w:rsidR="002F3340" w:rsidRDefault="002F3340" w:rsidP="002F3340">
            <w:pPr>
              <w:jc w:val="center"/>
              <w:rPr>
                <w:b/>
              </w:rPr>
            </w:pPr>
            <w:r>
              <w:rPr>
                <w:b/>
              </w:rPr>
              <w:t>Diploma in mechanical engineering</w:t>
            </w:r>
          </w:p>
          <w:p w:rsidR="002F3340" w:rsidRPr="00FF5726" w:rsidRDefault="002C7AA1" w:rsidP="002F3340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Rajaram shinde institude of engineering and </w:t>
            </w:r>
            <w:r w:rsidR="00A25BE1">
              <w:rPr>
                <w:rFonts w:eastAsia="Times New Roman" w:cs="Times New Roman"/>
                <w:b/>
              </w:rPr>
              <w:t xml:space="preserve">technology </w:t>
            </w:r>
            <w:r w:rsidR="002F3340" w:rsidRPr="00FF5726">
              <w:rPr>
                <w:rFonts w:eastAsia="Times New Roman" w:cs="Times New Roman"/>
                <w:b/>
              </w:rPr>
              <w:t>, chiplun</w:t>
            </w:r>
          </w:p>
          <w:p w:rsidR="0090574D" w:rsidRPr="00FF5726" w:rsidRDefault="002F3340" w:rsidP="002F3340">
            <w:pPr>
              <w:jc w:val="center"/>
              <w:rPr>
                <w:b/>
              </w:rPr>
            </w:pPr>
            <w:r w:rsidRPr="00FF5726">
              <w:rPr>
                <w:rFonts w:eastAsia="Times New Roman" w:cs="Times New Roman"/>
                <w:b/>
              </w:rPr>
              <w:t>Mumbai universit</w:t>
            </w:r>
            <w:r>
              <w:rPr>
                <w:rFonts w:eastAsia="Times New Roman" w:cs="Times New Roman"/>
                <w:b/>
              </w:rPr>
              <w:t>y</w:t>
            </w:r>
          </w:p>
        </w:tc>
        <w:tc>
          <w:tcPr>
            <w:tcW w:w="4280" w:type="dxa"/>
          </w:tcPr>
          <w:p w:rsidR="00A25BE1" w:rsidRDefault="00A25BE1" w:rsidP="00552D54">
            <w:pPr>
              <w:jc w:val="center"/>
              <w:rPr>
                <w:b/>
              </w:rPr>
            </w:pPr>
          </w:p>
          <w:p w:rsidR="003E4ECA" w:rsidRDefault="002F3340" w:rsidP="00552D5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56154C">
              <w:rPr>
                <w:b/>
              </w:rPr>
              <w:t>i</w:t>
            </w:r>
            <w:r>
              <w:rPr>
                <w:b/>
              </w:rPr>
              <w:t>ploma in mechanical branch with aggregate 73%</w:t>
            </w:r>
          </w:p>
          <w:p w:rsidR="00C8772F" w:rsidRPr="00FF5726" w:rsidRDefault="00C8772F" w:rsidP="00552D54">
            <w:pPr>
              <w:jc w:val="center"/>
              <w:rPr>
                <w:b/>
              </w:rPr>
            </w:pPr>
            <w:r>
              <w:rPr>
                <w:b/>
              </w:rPr>
              <w:t>Passing year: 2016</w:t>
            </w:r>
          </w:p>
        </w:tc>
      </w:tr>
      <w:tr w:rsidR="002F3340" w:rsidRPr="00FF5726" w:rsidTr="002F3340">
        <w:trPr>
          <w:trHeight w:val="1448"/>
        </w:trPr>
        <w:tc>
          <w:tcPr>
            <w:tcW w:w="4962" w:type="dxa"/>
          </w:tcPr>
          <w:p w:rsidR="00A25BE1" w:rsidRDefault="00A25BE1" w:rsidP="002F3340">
            <w:pPr>
              <w:jc w:val="center"/>
              <w:rPr>
                <w:rFonts w:eastAsia="Times New Roman" w:cs="Times New Roman"/>
                <w:b/>
              </w:rPr>
            </w:pPr>
          </w:p>
          <w:p w:rsidR="002F3340" w:rsidRPr="00FF5726" w:rsidRDefault="002F3340" w:rsidP="002F3340">
            <w:pPr>
              <w:jc w:val="center"/>
              <w:rPr>
                <w:b/>
              </w:rPr>
            </w:pPr>
            <w:r>
              <w:rPr>
                <w:rFonts w:eastAsia="Times New Roman" w:cs="Times New Roman"/>
                <w:b/>
              </w:rPr>
              <w:t>Higher</w:t>
            </w:r>
            <w:r w:rsidRPr="00FF5726">
              <w:rPr>
                <w:rFonts w:eastAsia="Times New Roman" w:cs="Times New Roman"/>
                <w:b/>
              </w:rPr>
              <w:t xml:space="preserve"> Secondary Examination - Class XII</w:t>
            </w:r>
          </w:p>
          <w:p w:rsidR="002F3340" w:rsidRPr="00FF5726" w:rsidRDefault="002F3340" w:rsidP="002F3340">
            <w:pPr>
              <w:jc w:val="center"/>
              <w:rPr>
                <w:b/>
              </w:rPr>
            </w:pPr>
            <w:r w:rsidRPr="00FF5726">
              <w:rPr>
                <w:rFonts w:eastAsia="Times New Roman" w:cs="Times New Roman"/>
                <w:b/>
              </w:rPr>
              <w:t>Juniour college of shirgaon</w:t>
            </w:r>
          </w:p>
        </w:tc>
        <w:tc>
          <w:tcPr>
            <w:tcW w:w="4280" w:type="dxa"/>
          </w:tcPr>
          <w:p w:rsidR="00A25BE1" w:rsidRDefault="00A25BE1" w:rsidP="002F3340">
            <w:pPr>
              <w:jc w:val="center"/>
              <w:rPr>
                <w:rFonts w:eastAsia="Times New Roman" w:cs="Times New Roman"/>
                <w:b/>
              </w:rPr>
            </w:pPr>
          </w:p>
          <w:p w:rsidR="002F3340" w:rsidRPr="00FF5726" w:rsidRDefault="002F3340" w:rsidP="002F3340">
            <w:pPr>
              <w:jc w:val="center"/>
              <w:rPr>
                <w:b/>
              </w:rPr>
            </w:pPr>
            <w:r w:rsidRPr="00FF5726">
              <w:rPr>
                <w:rFonts w:eastAsia="Times New Roman" w:cs="Times New Roman"/>
                <w:b/>
              </w:rPr>
              <w:t>Senior Secondary Examination</w:t>
            </w:r>
          </w:p>
          <w:p w:rsidR="002F3340" w:rsidRPr="00FF5726" w:rsidRDefault="002F3340" w:rsidP="002F3340">
            <w:pPr>
              <w:jc w:val="center"/>
              <w:rPr>
                <w:b/>
              </w:rPr>
            </w:pPr>
            <w:r w:rsidRPr="00FF5726">
              <w:rPr>
                <w:rFonts w:eastAsia="Times New Roman" w:cs="Times New Roman"/>
                <w:b/>
              </w:rPr>
              <w:t>Marks</w:t>
            </w:r>
            <w:r>
              <w:rPr>
                <w:rFonts w:eastAsia="Times New Roman" w:cs="Times New Roman"/>
                <w:b/>
              </w:rPr>
              <w:t xml:space="preserve"> 60.15</w:t>
            </w:r>
            <w:r w:rsidRPr="00FF5726">
              <w:rPr>
                <w:rFonts w:eastAsia="Times New Roman" w:cs="Times New Roman"/>
                <w:b/>
              </w:rPr>
              <w:t>%</w:t>
            </w:r>
          </w:p>
          <w:p w:rsidR="002F3340" w:rsidRPr="002F3340" w:rsidRDefault="00045C73" w:rsidP="002F3340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Passing year: </w:t>
            </w:r>
            <w:r w:rsidR="002F3340" w:rsidRPr="00FF5726">
              <w:rPr>
                <w:rFonts w:eastAsia="Times New Roman" w:cs="Times New Roman"/>
                <w:b/>
              </w:rPr>
              <w:t>201</w:t>
            </w:r>
            <w:r w:rsidR="002F3340">
              <w:rPr>
                <w:rFonts w:eastAsia="Times New Roman" w:cs="Times New Roman"/>
                <w:b/>
              </w:rPr>
              <w:t>4</w:t>
            </w:r>
          </w:p>
          <w:p w:rsidR="002F3340" w:rsidRPr="00FF5726" w:rsidRDefault="002F3340" w:rsidP="00552D54">
            <w:pPr>
              <w:jc w:val="center"/>
              <w:rPr>
                <w:rFonts w:eastAsia="Times New Roman" w:cs="Times New Roman"/>
                <w:b/>
              </w:rPr>
            </w:pPr>
          </w:p>
        </w:tc>
      </w:tr>
      <w:tr w:rsidR="0090574D" w:rsidRPr="00FF5726" w:rsidTr="00E334EE">
        <w:trPr>
          <w:trHeight w:val="2393"/>
        </w:trPr>
        <w:tc>
          <w:tcPr>
            <w:tcW w:w="4962" w:type="dxa"/>
          </w:tcPr>
          <w:p w:rsidR="00A25BE1" w:rsidRDefault="00A25BE1" w:rsidP="00552D54">
            <w:pPr>
              <w:jc w:val="center"/>
              <w:rPr>
                <w:rFonts w:eastAsia="Times New Roman" w:cs="Times New Roman"/>
                <w:b/>
              </w:rPr>
            </w:pPr>
          </w:p>
          <w:p w:rsidR="0090574D" w:rsidRPr="00FF5726" w:rsidRDefault="0090574D" w:rsidP="00552D54">
            <w:pPr>
              <w:jc w:val="center"/>
              <w:rPr>
                <w:b/>
              </w:rPr>
            </w:pPr>
            <w:r w:rsidRPr="00FF5726">
              <w:rPr>
                <w:rFonts w:eastAsia="Times New Roman" w:cs="Times New Roman"/>
                <w:b/>
              </w:rPr>
              <w:t>Secondary Examination - Class X</w:t>
            </w:r>
          </w:p>
          <w:p w:rsidR="0090574D" w:rsidRPr="00FF5726" w:rsidRDefault="00683D17" w:rsidP="00552D54">
            <w:pPr>
              <w:jc w:val="center"/>
              <w:rPr>
                <w:b/>
              </w:rPr>
            </w:pPr>
            <w:r w:rsidRPr="00FF5726">
              <w:rPr>
                <w:rFonts w:eastAsia="Times New Roman" w:cs="Times New Roman"/>
                <w:b/>
              </w:rPr>
              <w:t>Alore highschool alore</w:t>
            </w:r>
          </w:p>
        </w:tc>
        <w:tc>
          <w:tcPr>
            <w:tcW w:w="4280" w:type="dxa"/>
          </w:tcPr>
          <w:p w:rsidR="00A25BE1" w:rsidRDefault="00A25BE1" w:rsidP="00552D54">
            <w:pPr>
              <w:jc w:val="center"/>
              <w:rPr>
                <w:rFonts w:eastAsia="Times New Roman" w:cs="Times New Roman"/>
                <w:b/>
              </w:rPr>
            </w:pPr>
          </w:p>
          <w:p w:rsidR="0090574D" w:rsidRPr="00FF5726" w:rsidRDefault="0090574D" w:rsidP="00552D54">
            <w:pPr>
              <w:jc w:val="center"/>
              <w:rPr>
                <w:b/>
              </w:rPr>
            </w:pPr>
            <w:r w:rsidRPr="00FF5726">
              <w:rPr>
                <w:rFonts w:eastAsia="Times New Roman" w:cs="Times New Roman"/>
                <w:b/>
              </w:rPr>
              <w:t>Secondary Examination</w:t>
            </w:r>
          </w:p>
          <w:p w:rsidR="0090574D" w:rsidRDefault="00ED4310" w:rsidP="00552D54">
            <w:pPr>
              <w:jc w:val="center"/>
              <w:rPr>
                <w:b/>
              </w:rPr>
            </w:pPr>
            <w:r>
              <w:rPr>
                <w:b/>
              </w:rPr>
              <w:t>Marks 68%</w:t>
            </w:r>
          </w:p>
          <w:p w:rsidR="003E4ECA" w:rsidRPr="00FF5726" w:rsidRDefault="00045C73" w:rsidP="00552D54">
            <w:pPr>
              <w:jc w:val="center"/>
              <w:rPr>
                <w:b/>
              </w:rPr>
            </w:pPr>
            <w:r>
              <w:rPr>
                <w:b/>
              </w:rPr>
              <w:t xml:space="preserve">Passing year: </w:t>
            </w:r>
            <w:r w:rsidR="003E4ECA">
              <w:rPr>
                <w:b/>
              </w:rPr>
              <w:t>2012</w:t>
            </w:r>
          </w:p>
        </w:tc>
      </w:tr>
    </w:tbl>
    <w:p w:rsidR="0090574D" w:rsidRDefault="0090574D" w:rsidP="0090574D">
      <w:pPr>
        <w:rPr>
          <w:sz w:val="18"/>
        </w:rPr>
      </w:pPr>
    </w:p>
    <w:p w:rsidR="0090574D" w:rsidRDefault="0090574D" w:rsidP="0090574D">
      <w:pPr>
        <w:tabs>
          <w:tab w:val="left" w:pos="1260"/>
        </w:tabs>
        <w:rPr>
          <w:sz w:val="18"/>
          <w:szCs w:val="18"/>
        </w:rPr>
      </w:pPr>
    </w:p>
    <w:p w:rsidR="0090574D" w:rsidRDefault="0090574D" w:rsidP="0090574D">
      <w:pPr>
        <w:tabs>
          <w:tab w:val="left" w:pos="1260"/>
        </w:tabs>
        <w:rPr>
          <w:sz w:val="18"/>
          <w:szCs w:val="18"/>
        </w:rPr>
      </w:pPr>
    </w:p>
    <w:p w:rsidR="0090574D" w:rsidRDefault="0090574D" w:rsidP="0090574D">
      <w:pPr>
        <w:pStyle w:val="Heading6"/>
        <w:shd w:val="clear" w:color="auto" w:fill="D8D8D8"/>
        <w:jc w:val="left"/>
        <w:rPr>
          <w:sz w:val="18"/>
          <w:szCs w:val="18"/>
        </w:rPr>
      </w:pPr>
      <w:r>
        <w:rPr>
          <w:sz w:val="18"/>
          <w:szCs w:val="18"/>
        </w:rPr>
        <w:t>COMPUTER</w:t>
      </w:r>
      <w:r w:rsidR="000A409F">
        <w:rPr>
          <w:sz w:val="18"/>
          <w:szCs w:val="18"/>
        </w:rPr>
        <w:t xml:space="preserve"> </w:t>
      </w:r>
      <w:r w:rsidR="00FF572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LITERACY</w:t>
      </w:r>
    </w:p>
    <w:p w:rsidR="0090574D" w:rsidRDefault="0090574D" w:rsidP="0090574D">
      <w:pPr>
        <w:rPr>
          <w:sz w:val="18"/>
          <w:szCs w:val="18"/>
        </w:rPr>
      </w:pPr>
    </w:p>
    <w:p w:rsidR="0090574D" w:rsidRPr="00683D17" w:rsidRDefault="00E334EE" w:rsidP="00345634">
      <w:pPr>
        <w:pStyle w:val="ListParagraph"/>
        <w:numPr>
          <w:ilvl w:val="0"/>
          <w:numId w:val="9"/>
        </w:numPr>
        <w:tabs>
          <w:tab w:val="left" w:pos="720"/>
          <w:tab w:val="left" w:pos="1935"/>
          <w:tab w:val="left" w:pos="2043"/>
          <w:tab w:val="left" w:pos="2417"/>
          <w:tab w:val="left" w:pos="3870"/>
          <w:tab w:val="left" w:pos="4230"/>
        </w:tabs>
        <w:suppressAutoHyphens/>
        <w:spacing w:after="0" w:line="240" w:lineRule="auto"/>
      </w:pPr>
      <w:r>
        <w:t>M.S.C.I.T</w:t>
      </w:r>
    </w:p>
    <w:p w:rsidR="0090574D" w:rsidRPr="000A409F" w:rsidRDefault="0090574D" w:rsidP="0090574D">
      <w:p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</w:p>
    <w:p w:rsidR="001E580C" w:rsidRPr="001E580C" w:rsidRDefault="001E580C" w:rsidP="001E580C">
      <w:pPr>
        <w:pStyle w:val="Heading6"/>
        <w:shd w:val="clear" w:color="auto" w:fill="D8D8D8"/>
        <w:jc w:val="left"/>
        <w:rPr>
          <w:rFonts w:asciiTheme="minorHAnsi" w:hAnsiTheme="minorHAnsi"/>
          <w:sz w:val="22"/>
          <w:szCs w:val="22"/>
          <w:u w:val="none"/>
        </w:rPr>
      </w:pPr>
      <w:r>
        <w:rPr>
          <w:rFonts w:asciiTheme="minorHAnsi" w:hAnsiTheme="minorHAnsi"/>
          <w:sz w:val="22"/>
          <w:szCs w:val="22"/>
          <w:u w:val="none"/>
        </w:rPr>
        <w:t>LANGUAGES</w:t>
      </w:r>
    </w:p>
    <w:p w:rsidR="0090574D" w:rsidRDefault="0090574D" w:rsidP="0090574D">
      <w:pPr>
        <w:tabs>
          <w:tab w:val="left" w:pos="1935"/>
          <w:tab w:val="left" w:pos="2043"/>
          <w:tab w:val="left" w:pos="2417"/>
          <w:tab w:val="left" w:pos="3870"/>
          <w:tab w:val="left" w:pos="4230"/>
        </w:tabs>
        <w:rPr>
          <w:sz w:val="18"/>
          <w:szCs w:val="18"/>
        </w:rPr>
      </w:pPr>
    </w:p>
    <w:p w:rsidR="0090574D" w:rsidRDefault="000A409F" w:rsidP="000A409F">
      <w:pPr>
        <w:pStyle w:val="ListParagraph"/>
        <w:numPr>
          <w:ilvl w:val="0"/>
          <w:numId w:val="9"/>
        </w:num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  <w:r>
        <w:t>Marathi</w:t>
      </w:r>
    </w:p>
    <w:p w:rsidR="000A409F" w:rsidRDefault="000A409F" w:rsidP="000A409F">
      <w:pPr>
        <w:pStyle w:val="ListParagraph"/>
        <w:numPr>
          <w:ilvl w:val="0"/>
          <w:numId w:val="9"/>
        </w:num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  <w:r>
        <w:t>Hindi</w:t>
      </w:r>
    </w:p>
    <w:p w:rsidR="000A409F" w:rsidRDefault="000A409F" w:rsidP="000A409F">
      <w:pPr>
        <w:pStyle w:val="ListParagraph"/>
        <w:numPr>
          <w:ilvl w:val="0"/>
          <w:numId w:val="9"/>
        </w:num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  <w:r>
        <w:t>English</w:t>
      </w:r>
    </w:p>
    <w:p w:rsidR="00C10B18" w:rsidRDefault="00C10B18" w:rsidP="000A409F">
      <w:pPr>
        <w:pStyle w:val="ListParagraph"/>
        <w:numPr>
          <w:ilvl w:val="0"/>
          <w:numId w:val="9"/>
        </w:num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  <w:r>
        <w:t>sanskrit</w:t>
      </w:r>
    </w:p>
    <w:p w:rsidR="000A409F" w:rsidRPr="000A409F" w:rsidRDefault="000A409F" w:rsidP="000A409F">
      <w:pPr>
        <w:tabs>
          <w:tab w:val="left" w:pos="1935"/>
          <w:tab w:val="left" w:pos="2043"/>
          <w:tab w:val="left" w:pos="2417"/>
          <w:tab w:val="left" w:pos="3870"/>
          <w:tab w:val="left" w:pos="4230"/>
        </w:tabs>
        <w:ind w:left="360"/>
      </w:pPr>
    </w:p>
    <w:p w:rsidR="00345634" w:rsidRPr="000A409F" w:rsidRDefault="00345634" w:rsidP="00345634">
      <w:pPr>
        <w:pStyle w:val="Heading6"/>
        <w:shd w:val="clear" w:color="auto" w:fill="D8D8D8"/>
        <w:jc w:val="left"/>
        <w:rPr>
          <w:rFonts w:asciiTheme="minorHAnsi" w:hAnsiTheme="minorHAnsi"/>
          <w:sz w:val="22"/>
          <w:szCs w:val="22"/>
        </w:rPr>
      </w:pPr>
      <w:r w:rsidRPr="000A409F">
        <w:rPr>
          <w:rFonts w:asciiTheme="minorHAnsi" w:hAnsiTheme="minorHAnsi"/>
          <w:sz w:val="22"/>
          <w:szCs w:val="22"/>
        </w:rPr>
        <w:t xml:space="preserve">PERSONAL </w:t>
      </w:r>
      <w:r w:rsidR="000A409F" w:rsidRPr="000A409F">
        <w:rPr>
          <w:rFonts w:asciiTheme="minorHAnsi" w:hAnsiTheme="minorHAnsi"/>
          <w:sz w:val="22"/>
          <w:szCs w:val="22"/>
        </w:rPr>
        <w:t>INTERESTS</w:t>
      </w:r>
    </w:p>
    <w:p w:rsidR="0090574D" w:rsidRDefault="0090574D" w:rsidP="0090574D">
      <w:pPr>
        <w:tabs>
          <w:tab w:val="left" w:pos="1935"/>
          <w:tab w:val="left" w:pos="2043"/>
          <w:tab w:val="left" w:pos="2417"/>
          <w:tab w:val="left" w:pos="3870"/>
          <w:tab w:val="left" w:pos="4230"/>
        </w:tabs>
        <w:rPr>
          <w:sz w:val="18"/>
          <w:szCs w:val="18"/>
        </w:rPr>
      </w:pPr>
    </w:p>
    <w:p w:rsidR="001E580C" w:rsidRPr="001E580C" w:rsidRDefault="001E580C" w:rsidP="001E580C">
      <w:pPr>
        <w:pStyle w:val="ListParagraph"/>
        <w:numPr>
          <w:ilvl w:val="0"/>
          <w:numId w:val="9"/>
        </w:num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  <w:r w:rsidRPr="001E580C">
        <w:t xml:space="preserve">Cricket </w:t>
      </w:r>
    </w:p>
    <w:p w:rsidR="001E580C" w:rsidRPr="001E580C" w:rsidRDefault="001E580C" w:rsidP="00345634">
      <w:pPr>
        <w:pStyle w:val="ListParagraph"/>
        <w:numPr>
          <w:ilvl w:val="0"/>
          <w:numId w:val="9"/>
        </w:num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  <w:r w:rsidRPr="001E580C">
        <w:t>Chess</w:t>
      </w:r>
    </w:p>
    <w:p w:rsidR="001E580C" w:rsidRDefault="002F3340" w:rsidP="00345634">
      <w:pPr>
        <w:pStyle w:val="ListParagraph"/>
        <w:numPr>
          <w:ilvl w:val="0"/>
          <w:numId w:val="9"/>
        </w:num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  <w:r>
        <w:t xml:space="preserve"> Reading </w:t>
      </w:r>
      <w:r w:rsidR="001E580C" w:rsidRPr="001E580C">
        <w:t>Historical books</w:t>
      </w:r>
    </w:p>
    <w:p w:rsidR="001E580C" w:rsidRDefault="00C719DD" w:rsidP="001E580C">
      <w:pPr>
        <w:pStyle w:val="ListParagraph"/>
        <w:numPr>
          <w:ilvl w:val="0"/>
          <w:numId w:val="9"/>
        </w:num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  <w:r>
        <w:t>Trekking</w:t>
      </w:r>
    </w:p>
    <w:p w:rsidR="001E580C" w:rsidRDefault="00E334EE" w:rsidP="001E580C">
      <w:pPr>
        <w:pStyle w:val="ListParagraph"/>
        <w:numPr>
          <w:ilvl w:val="0"/>
          <w:numId w:val="9"/>
        </w:num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  <w:r>
        <w:t>S</w:t>
      </w:r>
      <w:r w:rsidR="001E580C">
        <w:t>wimming</w:t>
      </w:r>
    </w:p>
    <w:p w:rsidR="00E334EE" w:rsidRDefault="00E334EE" w:rsidP="00E334EE">
      <w:p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</w:p>
    <w:p w:rsidR="00E334EE" w:rsidRPr="001E580C" w:rsidRDefault="00E334EE" w:rsidP="00E334EE">
      <w:pPr>
        <w:tabs>
          <w:tab w:val="left" w:pos="1935"/>
          <w:tab w:val="left" w:pos="2043"/>
          <w:tab w:val="left" w:pos="2417"/>
          <w:tab w:val="left" w:pos="3870"/>
          <w:tab w:val="left" w:pos="4230"/>
        </w:tabs>
      </w:pPr>
    </w:p>
    <w:p w:rsidR="0090574D" w:rsidRDefault="0090574D" w:rsidP="0090574D">
      <w:pPr>
        <w:tabs>
          <w:tab w:val="left" w:pos="1935"/>
          <w:tab w:val="left" w:pos="2043"/>
          <w:tab w:val="left" w:pos="2417"/>
          <w:tab w:val="left" w:pos="3870"/>
          <w:tab w:val="left" w:pos="4230"/>
        </w:tabs>
        <w:ind w:left="360"/>
        <w:rPr>
          <w:sz w:val="18"/>
          <w:szCs w:val="18"/>
        </w:rPr>
      </w:pPr>
    </w:p>
    <w:p w:rsidR="0090574D" w:rsidRDefault="0090574D" w:rsidP="0090574D">
      <w:pPr>
        <w:pStyle w:val="Heading6"/>
        <w:shd w:val="clear" w:color="auto" w:fill="D8D8D8"/>
        <w:jc w:val="left"/>
        <w:rPr>
          <w:sz w:val="18"/>
          <w:szCs w:val="18"/>
        </w:rPr>
      </w:pPr>
      <w:r>
        <w:rPr>
          <w:sz w:val="18"/>
          <w:szCs w:val="18"/>
        </w:rPr>
        <w:t>PERSONEL DETAILS</w:t>
      </w:r>
    </w:p>
    <w:p w:rsidR="0090574D" w:rsidRPr="001E580C" w:rsidRDefault="0090574D" w:rsidP="00BB5D8F">
      <w:pPr>
        <w:rPr>
          <w:sz w:val="18"/>
          <w:szCs w:val="18"/>
        </w:rPr>
      </w:pPr>
    </w:p>
    <w:p w:rsidR="00683D17" w:rsidRDefault="0090574D" w:rsidP="00BB5D8F">
      <w:r w:rsidRPr="00683D17">
        <w:t xml:space="preserve">Permanent Address                   </w:t>
      </w:r>
      <w:r w:rsidR="00683D17">
        <w:t xml:space="preserve">       </w:t>
      </w:r>
      <w:r w:rsidR="00BB5D8F">
        <w:t xml:space="preserve">  </w:t>
      </w:r>
      <w:r w:rsidRPr="00683D17">
        <w:t xml:space="preserve"> :   </w:t>
      </w:r>
      <w:r w:rsidR="00683D17">
        <w:t>At pt.- S</w:t>
      </w:r>
      <w:r w:rsidR="00683D17" w:rsidRPr="00683D17">
        <w:t>hirgaon,</w:t>
      </w:r>
      <w:r w:rsidR="00683D17">
        <w:t xml:space="preserve"> T</w:t>
      </w:r>
      <w:r w:rsidR="00683D17" w:rsidRPr="00683D17">
        <w:t>al –</w:t>
      </w:r>
      <w:r w:rsidR="00683D17">
        <w:t xml:space="preserve"> C</w:t>
      </w:r>
      <w:r w:rsidR="00683D17" w:rsidRPr="00683D17">
        <w:t>hiplun,</w:t>
      </w:r>
      <w:r w:rsidR="00683D17">
        <w:t xml:space="preserve"> Dist- R</w:t>
      </w:r>
      <w:r w:rsidR="00683D17" w:rsidRPr="00683D17">
        <w:t>atnagiri</w:t>
      </w:r>
    </w:p>
    <w:p w:rsidR="00345634" w:rsidRPr="00683D17" w:rsidRDefault="00BB5D8F" w:rsidP="00BB5D8F">
      <w:r>
        <w:t xml:space="preserve">                                                                     </w:t>
      </w:r>
      <w:r w:rsidR="00683D17">
        <w:t>P</w:t>
      </w:r>
      <w:r w:rsidR="00683D17" w:rsidRPr="00683D17">
        <w:t>in code -</w:t>
      </w:r>
      <w:r w:rsidR="00683D17">
        <w:t xml:space="preserve">  </w:t>
      </w:r>
      <w:r w:rsidR="00683D17" w:rsidRPr="00683D17">
        <w:t>415602</w:t>
      </w:r>
    </w:p>
    <w:p w:rsidR="0090574D" w:rsidRPr="00683D17" w:rsidRDefault="0090574D" w:rsidP="00BB5D8F">
      <w:r w:rsidRPr="00683D17">
        <w:t>Date of Birth</w:t>
      </w:r>
      <w:r w:rsidRPr="00683D17">
        <w:tab/>
      </w:r>
      <w:r w:rsidRPr="00683D17">
        <w:tab/>
        <w:t xml:space="preserve">       </w:t>
      </w:r>
      <w:r w:rsidR="00683D17">
        <w:t xml:space="preserve">              </w:t>
      </w:r>
      <w:r w:rsidRPr="00683D17">
        <w:t xml:space="preserve">:    </w:t>
      </w:r>
      <w:r w:rsidR="00683D17" w:rsidRPr="00683D17">
        <w:t>4</w:t>
      </w:r>
      <w:r w:rsidRPr="00683D17">
        <w:rPr>
          <w:vertAlign w:val="superscript"/>
        </w:rPr>
        <w:t>th</w:t>
      </w:r>
      <w:r w:rsidR="00683D17" w:rsidRPr="00683D17">
        <w:t xml:space="preserve"> February 1997</w:t>
      </w:r>
      <w:r w:rsidRPr="00683D17">
        <w:t>.</w:t>
      </w:r>
    </w:p>
    <w:p w:rsidR="0090574D" w:rsidRPr="00683D17" w:rsidRDefault="00BB5D8F" w:rsidP="00BB5D8F">
      <w:r>
        <w:t xml:space="preserve">Marital Status    </w:t>
      </w:r>
      <w:r>
        <w:tab/>
      </w:r>
      <w:r>
        <w:tab/>
        <w:t xml:space="preserve">      </w:t>
      </w:r>
      <w:r w:rsidR="00316897">
        <w:t xml:space="preserve"> :   </w:t>
      </w:r>
      <w:r w:rsidR="0090574D" w:rsidRPr="00683D17">
        <w:t>Single.</w:t>
      </w:r>
    </w:p>
    <w:p w:rsidR="0090574D" w:rsidRPr="00683D17" w:rsidRDefault="00BB5D8F" w:rsidP="00BB5D8F">
      <w:r>
        <w:t xml:space="preserve">Nationality          </w:t>
      </w:r>
      <w:r>
        <w:tab/>
      </w:r>
      <w:r>
        <w:tab/>
        <w:t xml:space="preserve">     </w:t>
      </w:r>
      <w:r w:rsidR="0090574D" w:rsidRPr="00683D17">
        <w:t xml:space="preserve"> :     Indian.</w:t>
      </w:r>
    </w:p>
    <w:p w:rsidR="0090574D" w:rsidRPr="00683D17" w:rsidRDefault="0090574D" w:rsidP="00BB5D8F"/>
    <w:p w:rsidR="0090574D" w:rsidRPr="00683D17" w:rsidRDefault="0090574D" w:rsidP="00BB5D8F">
      <w:pPr>
        <w:tabs>
          <w:tab w:val="left" w:pos="5790"/>
          <w:tab w:val="left" w:pos="6720"/>
          <w:tab w:val="left" w:pos="6960"/>
          <w:tab w:val="left" w:pos="7200"/>
          <w:tab w:val="left" w:pos="7230"/>
          <w:tab w:val="left" w:pos="8490"/>
          <w:tab w:val="left" w:pos="8760"/>
        </w:tabs>
        <w:ind w:left="3360" w:hanging="2910"/>
      </w:pPr>
    </w:p>
    <w:p w:rsidR="0090574D" w:rsidRDefault="0090574D" w:rsidP="0090574D">
      <w:pPr>
        <w:rPr>
          <w:sz w:val="18"/>
          <w:szCs w:val="18"/>
        </w:rPr>
      </w:pPr>
    </w:p>
    <w:p w:rsidR="0090574D" w:rsidRDefault="0090574D" w:rsidP="0090574D">
      <w:pPr>
        <w:ind w:firstLine="720"/>
        <w:rPr>
          <w:sz w:val="18"/>
          <w:szCs w:val="18"/>
        </w:rPr>
      </w:pPr>
    </w:p>
    <w:p w:rsidR="0090574D" w:rsidRDefault="0090574D" w:rsidP="0090574D">
      <w:pPr>
        <w:pStyle w:val="Heading6"/>
        <w:shd w:val="clear" w:color="auto" w:fill="D8D8D8"/>
        <w:jc w:val="left"/>
        <w:rPr>
          <w:sz w:val="18"/>
          <w:szCs w:val="18"/>
        </w:rPr>
      </w:pPr>
      <w:r>
        <w:rPr>
          <w:sz w:val="18"/>
          <w:szCs w:val="18"/>
        </w:rPr>
        <w:t>DECLARATION</w:t>
      </w:r>
    </w:p>
    <w:p w:rsidR="0090574D" w:rsidRDefault="0090574D" w:rsidP="0090574D">
      <w:pPr>
        <w:rPr>
          <w:sz w:val="18"/>
          <w:szCs w:val="18"/>
        </w:rPr>
      </w:pPr>
    </w:p>
    <w:p w:rsidR="0090574D" w:rsidRDefault="0090574D" w:rsidP="0090574D">
      <w:pPr>
        <w:rPr>
          <w:sz w:val="18"/>
          <w:szCs w:val="18"/>
        </w:rPr>
      </w:pPr>
    </w:p>
    <w:p w:rsidR="0090574D" w:rsidRPr="00FF5726" w:rsidRDefault="0090574D" w:rsidP="0090574D">
      <w:pPr>
        <w:autoSpaceDE w:val="0"/>
      </w:pPr>
      <w:r w:rsidRPr="00FF5726">
        <w:t xml:space="preserve">  I hereby declare that the information furnished above is true to the best of my knowledge and belief.</w:t>
      </w:r>
    </w:p>
    <w:p w:rsidR="0090574D" w:rsidRDefault="0090574D" w:rsidP="0090574D">
      <w:pPr>
        <w:pStyle w:val="BodyText"/>
        <w:rPr>
          <w:sz w:val="18"/>
          <w:szCs w:val="18"/>
        </w:rPr>
      </w:pPr>
    </w:p>
    <w:p w:rsidR="0090574D" w:rsidRDefault="0090574D" w:rsidP="0090574D">
      <w:pPr>
        <w:pStyle w:val="BodyText"/>
        <w:rPr>
          <w:sz w:val="18"/>
          <w:szCs w:val="18"/>
        </w:rPr>
      </w:pPr>
    </w:p>
    <w:p w:rsidR="0090574D" w:rsidRDefault="0090574D" w:rsidP="0090574D">
      <w:pPr>
        <w:pStyle w:val="BodyText"/>
        <w:rPr>
          <w:sz w:val="18"/>
          <w:szCs w:val="18"/>
        </w:rPr>
      </w:pPr>
    </w:p>
    <w:p w:rsidR="001814A6" w:rsidRPr="00FF5726" w:rsidRDefault="0090574D" w:rsidP="0090574D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                            </w:t>
      </w:r>
      <w:r w:rsidR="00927382">
        <w:rPr>
          <w:sz w:val="18"/>
          <w:szCs w:val="18"/>
        </w:rPr>
        <w:t xml:space="preserve">Mr. </w:t>
      </w:r>
      <w:r w:rsidR="00BB5D8F">
        <w:t>Sahil Sudhir S</w:t>
      </w:r>
      <w:r w:rsidR="00FF5726">
        <w:t>hinde.</w:t>
      </w:r>
    </w:p>
    <w:sectPr w:rsidR="001814A6" w:rsidRPr="00FF5726" w:rsidSect="000D43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 w:tentative="1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Heading3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9"/>
    <w:multiLevelType w:val="singleLevel"/>
    <w:tmpl w:val="00000009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4">
    <w:nsid w:val="00000011"/>
    <w:multiLevelType w:val="singleLevel"/>
    <w:tmpl w:val="0000001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5">
    <w:nsid w:val="093A3566"/>
    <w:multiLevelType w:val="hybridMultilevel"/>
    <w:tmpl w:val="5278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5483D"/>
    <w:multiLevelType w:val="singleLevel"/>
    <w:tmpl w:val="0000000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7">
    <w:nsid w:val="3B433E0F"/>
    <w:multiLevelType w:val="hybridMultilevel"/>
    <w:tmpl w:val="0C7E8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C20934"/>
    <w:multiLevelType w:val="hybridMultilevel"/>
    <w:tmpl w:val="6474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F27DD1"/>
    <w:multiLevelType w:val="hybridMultilevel"/>
    <w:tmpl w:val="0D42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814A6"/>
    <w:rsid w:val="00045C73"/>
    <w:rsid w:val="00057458"/>
    <w:rsid w:val="000A409F"/>
    <w:rsid w:val="000D431C"/>
    <w:rsid w:val="000D7AD4"/>
    <w:rsid w:val="001631E9"/>
    <w:rsid w:val="001814A6"/>
    <w:rsid w:val="001E575F"/>
    <w:rsid w:val="001E580C"/>
    <w:rsid w:val="00215318"/>
    <w:rsid w:val="002C7AA1"/>
    <w:rsid w:val="002F3340"/>
    <w:rsid w:val="00316897"/>
    <w:rsid w:val="00345634"/>
    <w:rsid w:val="00346567"/>
    <w:rsid w:val="003E4ECA"/>
    <w:rsid w:val="00513A37"/>
    <w:rsid w:val="0056154C"/>
    <w:rsid w:val="00683D17"/>
    <w:rsid w:val="006B051F"/>
    <w:rsid w:val="007465D9"/>
    <w:rsid w:val="00747121"/>
    <w:rsid w:val="0090574D"/>
    <w:rsid w:val="00927382"/>
    <w:rsid w:val="00A25BE1"/>
    <w:rsid w:val="00A42E84"/>
    <w:rsid w:val="00B809F5"/>
    <w:rsid w:val="00BB5D8F"/>
    <w:rsid w:val="00C10B18"/>
    <w:rsid w:val="00C719DD"/>
    <w:rsid w:val="00C8772F"/>
    <w:rsid w:val="00CC14E4"/>
    <w:rsid w:val="00DF036D"/>
    <w:rsid w:val="00E334EE"/>
    <w:rsid w:val="00ED4310"/>
    <w:rsid w:val="00FE0ADB"/>
    <w:rsid w:val="00FF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E9"/>
  </w:style>
  <w:style w:type="paragraph" w:styleId="Heading1">
    <w:name w:val="heading 1"/>
    <w:basedOn w:val="Normal"/>
    <w:next w:val="Normal"/>
    <w:link w:val="Heading1Char"/>
    <w:uiPriority w:val="9"/>
    <w:qFormat/>
    <w:rsid w:val="00181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4A6"/>
    <w:pPr>
      <w:keepNext/>
      <w:numPr>
        <w:ilvl w:val="2"/>
        <w:numId w:val="1"/>
      </w:numPr>
      <w:tabs>
        <w:tab w:val="left" w:pos="432"/>
      </w:tabs>
      <w:suppressAutoHyphens/>
      <w:spacing w:after="0" w:line="240" w:lineRule="auto"/>
      <w:jc w:val="center"/>
      <w:outlineLvl w:val="2"/>
    </w:pPr>
    <w:rPr>
      <w:rFonts w:ascii="Times New Roman" w:eastAsia="Arial Unicode MS" w:hAnsi="Times New Roman" w:cs="Times New Roman"/>
      <w:b/>
      <w:bCs/>
      <w:sz w:val="32"/>
      <w:szCs w:val="24"/>
      <w:u w:val="single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1814A6"/>
    <w:pPr>
      <w:keepNext/>
      <w:numPr>
        <w:ilvl w:val="5"/>
        <w:numId w:val="1"/>
      </w:numPr>
      <w:tabs>
        <w:tab w:val="left" w:pos="432"/>
      </w:tabs>
      <w:suppressAutoHyphens/>
      <w:spacing w:after="0" w:line="240" w:lineRule="auto"/>
      <w:jc w:val="center"/>
      <w:outlineLvl w:val="5"/>
    </w:pPr>
    <w:rPr>
      <w:rFonts w:ascii="Times New Roman" w:eastAsia="Arial Unicode MS" w:hAnsi="Times New Roman" w:cs="Times New Roman"/>
      <w:b/>
      <w:bCs/>
      <w:sz w:val="24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14A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1814A6"/>
    <w:rPr>
      <w:rFonts w:ascii="Times New Roman" w:eastAsia="Arial Unicode MS" w:hAnsi="Times New Roman" w:cs="Times New Roman"/>
      <w:b/>
      <w:bCs/>
      <w:sz w:val="32"/>
      <w:szCs w:val="24"/>
      <w:u w:val="single"/>
      <w:lang w:eastAsia="ar-SA"/>
    </w:rPr>
  </w:style>
  <w:style w:type="character" w:customStyle="1" w:styleId="Heading6Char">
    <w:name w:val="Heading 6 Char"/>
    <w:basedOn w:val="DefaultParagraphFont"/>
    <w:link w:val="Heading6"/>
    <w:rsid w:val="001814A6"/>
    <w:rPr>
      <w:rFonts w:ascii="Times New Roman" w:eastAsia="Arial Unicode MS" w:hAnsi="Times New Roman" w:cs="Times New Roman"/>
      <w:b/>
      <w:bCs/>
      <w:sz w:val="24"/>
      <w:szCs w:val="24"/>
      <w:u w:val="single"/>
      <w:lang w:eastAsia="ar-SA"/>
    </w:rPr>
  </w:style>
  <w:style w:type="paragraph" w:customStyle="1" w:styleId="ListParagraph1">
    <w:name w:val="List Paragraph1"/>
    <w:basedOn w:val="Normal"/>
    <w:qFormat/>
    <w:rsid w:val="001814A6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90574D"/>
    <w:pPr>
      <w:suppressAutoHyphens/>
      <w:spacing w:after="0" w:line="240" w:lineRule="auto"/>
      <w:ind w:left="720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32"/>
      <w:u w:val="single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90574D"/>
    <w:rPr>
      <w:rFonts w:ascii="Times New Roman" w:eastAsia="Times New Roman" w:hAnsi="Times New Roman" w:cs="Times New Roman"/>
      <w:b/>
      <w:bCs/>
      <w:i/>
      <w:iCs/>
      <w:sz w:val="32"/>
      <w:szCs w:val="32"/>
      <w:u w:val="single"/>
      <w:lang w:eastAsia="ar-SA"/>
    </w:rPr>
  </w:style>
  <w:style w:type="paragraph" w:styleId="BodyText">
    <w:name w:val="Body Text"/>
    <w:basedOn w:val="Normal"/>
    <w:link w:val="BodyTextChar"/>
    <w:rsid w:val="0090574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0574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4563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45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il32shind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8665A-7DEE-4D64-A929-253373A2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2020-10-01T03:40:00Z</dcterms:created>
  <dcterms:modified xsi:type="dcterms:W3CDTF">2020-10-06T10:40:00Z</dcterms:modified>
</cp:coreProperties>
</file>